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8" w:lineRule="auto"/>
        <w:ind w:left="102" w:right="6222" w:firstLine="0"/>
        <w:jc w:val="both"/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Casos de Uso Extendidos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3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5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CU0001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8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9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B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C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E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F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1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2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4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Coordinador, Usuario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5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7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8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 los usuarios ingresar al sistema con sus credenciales.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D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E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Registrarse, Cerrar Sesión</w:t>
            </w:r>
          </w:p>
          <w:p w:rsidR="00000000" w:rsidDel="00000000" w:rsidP="00000000" w:rsidRDefault="00000000" w:rsidRPr="00000000" w14:paraId="0000001F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1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2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RF0029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5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creado en el sistema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6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  <w:sectPr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0"/>
                <w:numId w:val="18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una ventana con dos casillas: USUARIO y CONTRASEÑA.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8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actor digita su nombre de usuario y su contraseña.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8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verifica los datos ingresados.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8"/>
              </w:numPr>
              <w:spacing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otorga acceso y privilegios según el perfil del usuario.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1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interfaz de acuerdo al perfil del usuario.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32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034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Presenta un error por datos incorrectos. </w:t>
            </w:r>
          </w:p>
          <w:p w:rsidR="00000000" w:rsidDel="00000000" w:rsidP="00000000" w:rsidRDefault="00000000" w:rsidRPr="00000000" w14:paraId="00000036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 Niega el acceso por usuario o contraseña incorrectos.</w:t>
            </w:r>
          </w:p>
          <w:p w:rsidR="00000000" w:rsidDel="00000000" w:rsidP="00000000" w:rsidRDefault="00000000" w:rsidRPr="00000000" w14:paraId="00000038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B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200 veces por Día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D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E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F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8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A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CU0002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D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Registrarse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E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0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1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3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6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9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C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F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 un usuario registrarse en el sistema.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2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3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Ninguno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5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6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RF0030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9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no debe estar registrado en el sistema.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A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7F">
            <w:pPr>
              <w:numPr>
                <w:ilvl w:val="0"/>
                <w:numId w:val="20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formulario de registro.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0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llena los campos necesarios.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0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la información.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0"/>
              </w:numPr>
              <w:spacing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crea una nueva cuenta de usuario.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4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5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queda registrado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86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</w:t>
            </w:r>
          </w:p>
          <w:p w:rsidR="00000000" w:rsidDel="00000000" w:rsidP="00000000" w:rsidRDefault="00000000" w:rsidRPr="00000000" w14:paraId="00000088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89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Presenta un error por datos inválidos o incompletos.</w:t>
            </w:r>
          </w:p>
          <w:p w:rsidR="00000000" w:rsidDel="00000000" w:rsidP="00000000" w:rsidRDefault="00000000" w:rsidRPr="00000000" w14:paraId="0000008A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 El usuario ya está registrado.</w:t>
            </w:r>
          </w:p>
          <w:p w:rsidR="00000000" w:rsidDel="00000000" w:rsidP="00000000" w:rsidRDefault="00000000" w:rsidRPr="00000000" w14:paraId="0000008C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F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Ocasional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1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2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3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8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A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CU0003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D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Cerrar Sesion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E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0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1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3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6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9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Coordinador, Usuario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C">
            <w:pPr>
              <w:tabs>
                <w:tab w:val="left" w:leader="none" w:pos="1965"/>
              </w:tabs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 los usuarios cerrar su sesión en el sistema.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2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3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Ninguno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5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6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RF0031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9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iniciado sesión.</w:t>
            </w:r>
          </w:p>
          <w:p w:rsidR="00000000" w:rsidDel="00000000" w:rsidP="00000000" w:rsidRDefault="00000000" w:rsidRPr="00000000" w14:paraId="000000CA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B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89.0" w:type="dxa"/>
        <w:jc w:val="left"/>
        <w:tblInd w:w="132.0" w:type="dxa"/>
        <w:tblLayout w:type="fixed"/>
        <w:tblLook w:val="0000"/>
      </w:tblPr>
      <w:tblGrid>
        <w:gridCol w:w="2804"/>
        <w:gridCol w:w="5985"/>
        <w:tblGridChange w:id="0">
          <w:tblGrid>
            <w:gridCol w:w="2804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D0">
            <w:pPr>
              <w:numPr>
                <w:ilvl w:val="0"/>
                <w:numId w:val="22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opción de cerrar sesión.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2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la opción de cerrar sesión.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2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finaliza la sesión del usuario.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2"/>
              </w:numPr>
              <w:spacing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redirige al usuario a la página de inicio de sesión.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5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queda deslogueado del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D7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</w:t>
            </w:r>
          </w:p>
          <w:p w:rsidR="00000000" w:rsidDel="00000000" w:rsidP="00000000" w:rsidRDefault="00000000" w:rsidRPr="00000000" w14:paraId="000000D9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DA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 Error al cerrar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C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D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100 veces por día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E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F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0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1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4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6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CU0004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9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Categorías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C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F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2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5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8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administrador gestionar las categorías del menú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E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F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Categoría, Editar Categoría, Visualizar Categoría</w:t>
            </w:r>
          </w:p>
          <w:p w:rsidR="00000000" w:rsidDel="00000000" w:rsidP="00000000" w:rsidRDefault="00000000" w:rsidRPr="00000000" w14:paraId="00000110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2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3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RF0032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4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6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creado en el sistema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7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1C">
            <w:pPr>
              <w:numPr>
                <w:ilvl w:val="0"/>
                <w:numId w:val="16"/>
              </w:numPr>
              <w:spacing w:before="28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las opciones para gestionar categorías.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6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crear, editar o visualizar una categoría.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6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procesa la solicitud.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6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 la lista de categorías según la acción realizada.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1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2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categorías se muestran actualizadas en el sistema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23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125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280"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 Error en la base de datos.</w:t>
            </w:r>
          </w:p>
          <w:p w:rsidR="00000000" w:rsidDel="00000000" w:rsidP="00000000" w:rsidRDefault="00000000" w:rsidRPr="00000000" w14:paraId="00000127">
            <w:pPr>
              <w:spacing w:after="280"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4.1. Categoría no encontrada.</w:t>
            </w:r>
          </w:p>
          <w:p w:rsidR="00000000" w:rsidDel="00000000" w:rsidP="00000000" w:rsidRDefault="00000000" w:rsidRPr="00000000" w14:paraId="00000128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B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50 veces por Día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D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E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F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6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8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CU0004.1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B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Categoria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E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F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1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2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4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5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7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8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A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D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administrador crear nuevas categorías en el menú.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E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0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1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Categorías</w:t>
            </w:r>
          </w:p>
          <w:p w:rsidR="00000000" w:rsidDel="00000000" w:rsidP="00000000" w:rsidRDefault="00000000" w:rsidRPr="00000000" w14:paraId="00000152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4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5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8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9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opción de crear categorías.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ingresa los detalles de la nueva categoría.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guarda la nueva categoría en la base de datos.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1"/>
              </w:numPr>
              <w:spacing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confirma la creación de la categoría.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4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nueva categoría se muestra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65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</w:t>
            </w:r>
          </w:p>
          <w:p w:rsidR="00000000" w:rsidDel="00000000" w:rsidP="00000000" w:rsidRDefault="00000000" w:rsidRPr="00000000" w14:paraId="00000167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68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Error al guardar la categoría.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B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Ocasional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D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E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F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A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C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CU0004.2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F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Categoria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2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3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5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8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9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B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C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E">
            <w:pPr>
              <w:tabs>
                <w:tab w:val="left" w:leader="none" w:pos="1965"/>
              </w:tabs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F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1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administrador editar categorías existentes en el menú.</w:t>
            </w:r>
          </w:p>
          <w:p w:rsidR="00000000" w:rsidDel="00000000" w:rsidP="00000000" w:rsidRDefault="00000000" w:rsidRPr="00000000" w14:paraId="000001A2">
            <w:pPr>
              <w:spacing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5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6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Categorías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8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9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RF0034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C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D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1584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B2">
            <w:pPr>
              <w:numPr>
                <w:ilvl w:val="0"/>
                <w:numId w:val="3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opción de editar categoría.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la categoría a editar.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modifica los detalles de la categoría.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3"/>
              </w:numPr>
              <w:spacing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guarda los cambios en la base de datos.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categoría actualizada se muestra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B9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</w:t>
            </w:r>
          </w:p>
          <w:p w:rsidR="00000000" w:rsidDel="00000000" w:rsidP="00000000" w:rsidRDefault="00000000" w:rsidRPr="00000000" w14:paraId="000001BB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BC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4.1. Error al guardar los cambios.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F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Ocasional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1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2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3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B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D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CU0004.3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0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Categoria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1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3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6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9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C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F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2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administrador visualizar las categorías del menú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5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6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Categorías</w:t>
            </w:r>
          </w:p>
          <w:p w:rsidR="00000000" w:rsidDel="00000000" w:rsidP="00000000" w:rsidRDefault="00000000" w:rsidRPr="00000000" w14:paraId="000001F7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9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A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RF0035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D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E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los detalles de la categoría seleccionada.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opción de visualizar categorías.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5"/>
              </w:numPr>
              <w:spacing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la categoría a visualizar.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8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categoría se muestra en el sistema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09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</w:t>
            </w:r>
          </w:p>
          <w:p w:rsidR="00000000" w:rsidDel="00000000" w:rsidP="00000000" w:rsidRDefault="00000000" w:rsidRPr="00000000" w14:paraId="0000020B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20C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Categoría no encontrada.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F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1">
            <w:pPr>
              <w:spacing w:before="5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2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3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2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A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C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CU0005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F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Menu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2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3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5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8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9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B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C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E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F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administrador gestionar los productos del menú.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2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4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5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Producto, Eliminar Producto, Visualizar Producto, Actualizar Producto 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7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8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RF0036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9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B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C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51">
            <w:pPr>
              <w:numPr>
                <w:ilvl w:val="0"/>
                <w:numId w:val="7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las opciones para gestionar el menú.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crear, eliminar, visualizar o actualizar un producto.</w:t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procesa la solicitud.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7"/>
              </w:numPr>
              <w:spacing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 la lista de productos según la acción realizada.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7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productos del menú se muestran actualizados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58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25A">
            <w:pPr>
              <w:spacing w:after="280"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 Error en la base de datos.</w:t>
            </w:r>
          </w:p>
          <w:p w:rsidR="00000000" w:rsidDel="00000000" w:rsidP="00000000" w:rsidRDefault="00000000" w:rsidRPr="00000000" w14:paraId="0000025B">
            <w:pPr>
              <w:spacing w:after="280"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4.1. Producto no encontrado.</w:t>
            </w:r>
          </w:p>
          <w:p w:rsidR="00000000" w:rsidDel="00000000" w:rsidP="00000000" w:rsidRDefault="00000000" w:rsidRPr="00000000" w14:paraId="0000025C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F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100 veces por Día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1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2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3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2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9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B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CU0005.1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C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E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F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1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2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4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5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7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8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A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D">
            <w:pPr>
              <w:spacing w:before="7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0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administrador crear nuevos productos en el menú.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1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3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4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Menú</w:t>
            </w:r>
          </w:p>
          <w:p w:rsidR="00000000" w:rsidDel="00000000" w:rsidP="00000000" w:rsidRDefault="00000000" w:rsidRPr="00000000" w14:paraId="00000295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7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8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RF0037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9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B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haber iniciado sesión.</w:t>
            </w:r>
          </w:p>
          <w:p w:rsidR="00000000" w:rsidDel="00000000" w:rsidP="00000000" w:rsidRDefault="00000000" w:rsidRPr="00000000" w14:paraId="0000029C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D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A2">
            <w:pPr>
              <w:numPr>
                <w:ilvl w:val="0"/>
                <w:numId w:val="9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opción de crear producto.</w:t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ingresa los detalles del nuevo producto.</w:t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guarda el nuevo producto en la base de datos.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9"/>
              </w:numPr>
              <w:spacing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confirma la creación del producto.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8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nuevo producto se muestra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A9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</w:t>
            </w:r>
          </w:p>
          <w:p w:rsidR="00000000" w:rsidDel="00000000" w:rsidP="00000000" w:rsidRDefault="00000000" w:rsidRPr="00000000" w14:paraId="000002AB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2AC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Error al guardar el producto.</w:t>
            </w:r>
          </w:p>
          <w:p w:rsidR="00000000" w:rsidDel="00000000" w:rsidP="00000000" w:rsidRDefault="00000000" w:rsidRPr="00000000" w14:paraId="000002AD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F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0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Ocasional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1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2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3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4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2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A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C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CU0005.2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F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2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3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5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8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9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B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C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E">
            <w:pPr>
              <w:tabs>
                <w:tab w:val="left" w:leader="none" w:pos="1965"/>
              </w:tabs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F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administrador eliminar productos del menú.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2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4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5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Menú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7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8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RF0038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9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B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C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F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789.0" w:type="dxa"/>
        <w:jc w:val="left"/>
        <w:tblInd w:w="132.0" w:type="dxa"/>
        <w:tblLayout w:type="fixed"/>
        <w:tblLook w:val="0000"/>
      </w:tblPr>
      <w:tblGrid>
        <w:gridCol w:w="2804"/>
        <w:gridCol w:w="5985"/>
        <w:tblGridChange w:id="0">
          <w:tblGrid>
            <w:gridCol w:w="2804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F1">
            <w:pPr>
              <w:numPr>
                <w:ilvl w:val="0"/>
                <w:numId w:val="11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opción de eliminar producto.</w:t>
            </w:r>
          </w:p>
          <w:p w:rsidR="00000000" w:rsidDel="00000000" w:rsidP="00000000" w:rsidRDefault="00000000" w:rsidRPr="00000000" w14:paraId="000002F2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el producto a eliminar.</w:t>
            </w:r>
          </w:p>
          <w:p w:rsidR="00000000" w:rsidDel="00000000" w:rsidP="00000000" w:rsidRDefault="00000000" w:rsidRPr="00000000" w14:paraId="000002F3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elimina el producto de la base de datos.</w:t>
            </w:r>
          </w:p>
          <w:p w:rsidR="00000000" w:rsidDel="00000000" w:rsidP="00000000" w:rsidRDefault="00000000" w:rsidRPr="00000000" w14:paraId="000002F4">
            <w:pPr>
              <w:numPr>
                <w:ilvl w:val="0"/>
                <w:numId w:val="11"/>
              </w:numPr>
              <w:spacing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confirma la eliminación del producto.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7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producto eliminado ya no se muestra en el sistema.</w:t>
            </w:r>
          </w:p>
          <w:p w:rsidR="00000000" w:rsidDel="00000000" w:rsidP="00000000" w:rsidRDefault="00000000" w:rsidRPr="00000000" w14:paraId="000002F8">
            <w:pPr>
              <w:spacing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F9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</w:t>
            </w:r>
          </w:p>
          <w:p w:rsidR="00000000" w:rsidDel="00000000" w:rsidP="00000000" w:rsidRDefault="00000000" w:rsidRPr="00000000" w14:paraId="000002FB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FC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Error al eliminar el producto.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F">
            <w:pPr>
              <w:spacing w:before="7" w:lineRule="auto"/>
              <w:ind w:right="1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Ocasional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1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2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03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3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5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7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CU0005.3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8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A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D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0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1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3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4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6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9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administrador visualizar los productos del menú.</w:t>
            </w:r>
          </w:p>
          <w:p w:rsidR="00000000" w:rsidDel="00000000" w:rsidP="00000000" w:rsidRDefault="00000000" w:rsidRPr="00000000" w14:paraId="0000032D">
            <w:pPr>
              <w:spacing w:before="7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E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0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1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 Menú</w:t>
            </w:r>
          </w:p>
          <w:p w:rsidR="00000000" w:rsidDel="00000000" w:rsidP="00000000" w:rsidRDefault="00000000" w:rsidRPr="00000000" w14:paraId="00000332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4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5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RF0039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8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haber iniciado sesión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9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C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3E">
            <w:pPr>
              <w:numPr>
                <w:ilvl w:val="0"/>
                <w:numId w:val="2"/>
              </w:numPr>
              <w:spacing w:before="28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opción de visualizar productos.</w:t>
            </w:r>
          </w:p>
          <w:p w:rsidR="00000000" w:rsidDel="00000000" w:rsidP="00000000" w:rsidRDefault="00000000" w:rsidRPr="00000000" w14:paraId="0000033F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el producto a visualizar.</w:t>
            </w:r>
          </w:p>
          <w:p w:rsidR="00000000" w:rsidDel="00000000" w:rsidP="00000000" w:rsidRDefault="00000000" w:rsidRPr="00000000" w14:paraId="00000340">
            <w:pPr>
              <w:numPr>
                <w:ilvl w:val="0"/>
                <w:numId w:val="2"/>
              </w:numPr>
              <w:spacing w:after="28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detalles del producto seleccionado.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2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3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producto se muestra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44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</w:t>
            </w:r>
          </w:p>
          <w:p w:rsidR="00000000" w:rsidDel="00000000" w:rsidP="00000000" w:rsidRDefault="00000000" w:rsidRPr="00000000" w14:paraId="00000346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347">
            <w:pPr>
              <w:spacing w:after="280"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 Producto no encontrado.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A">
            <w:pPr>
              <w:spacing w:before="7" w:lineRule="auto"/>
              <w:ind w:right="1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C">
            <w:pPr>
              <w:spacing w:before="5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D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E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3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4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6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CU0005.4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9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C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5F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2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5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8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B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administrador actualizar los detalles de los productos en el menú.</w:t>
            </w:r>
          </w:p>
          <w:p w:rsidR="00000000" w:rsidDel="00000000" w:rsidP="00000000" w:rsidRDefault="00000000" w:rsidRPr="00000000" w14:paraId="0000036C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D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6F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0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Menu</w:t>
            </w:r>
          </w:p>
          <w:p w:rsidR="00000000" w:rsidDel="00000000" w:rsidP="00000000" w:rsidRDefault="00000000" w:rsidRPr="00000000" w14:paraId="00000371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3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4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RF0040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5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7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8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B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7D">
            <w:pPr>
              <w:numPr>
                <w:ilvl w:val="0"/>
                <w:numId w:val="13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opción de actualizar producto.</w:t>
            </w:r>
          </w:p>
          <w:p w:rsidR="00000000" w:rsidDel="00000000" w:rsidP="00000000" w:rsidRDefault="00000000" w:rsidRPr="00000000" w14:paraId="0000037E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el producto a actualizar.</w:t>
            </w:r>
          </w:p>
          <w:p w:rsidR="00000000" w:rsidDel="00000000" w:rsidP="00000000" w:rsidRDefault="00000000" w:rsidRPr="00000000" w14:paraId="0000037F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modifica los detalles del producto.</w:t>
            </w:r>
          </w:p>
          <w:p w:rsidR="00000000" w:rsidDel="00000000" w:rsidP="00000000" w:rsidRDefault="00000000" w:rsidRPr="00000000" w14:paraId="00000380">
            <w:pPr>
              <w:numPr>
                <w:ilvl w:val="0"/>
                <w:numId w:val="13"/>
              </w:numPr>
              <w:spacing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guarda los cambios en la base de datos.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2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3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producto actualizado se muestra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84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386">
            <w:pPr>
              <w:spacing w:after="280"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Error al guardar los cambios.</w:t>
            </w:r>
          </w:p>
          <w:p w:rsidR="00000000" w:rsidDel="00000000" w:rsidP="00000000" w:rsidRDefault="00000000" w:rsidRPr="00000000" w14:paraId="00000387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A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Ocasional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C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D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E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3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6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8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CU0006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B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Mesas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E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F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1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2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4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5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7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8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A">
            <w:pPr>
              <w:tabs>
                <w:tab w:val="left" w:leader="none" w:pos="1965"/>
              </w:tabs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administrador gestionar las mesas del establecimiento.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BE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0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1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Asignar Mesa, Visualizar Mesa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3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4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RF0041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5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7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8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B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1584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CD">
            <w:pPr>
              <w:numPr>
                <w:ilvl w:val="0"/>
                <w:numId w:val="14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las opciones para gestionar mesas.</w:t>
            </w:r>
          </w:p>
          <w:p w:rsidR="00000000" w:rsidDel="00000000" w:rsidP="00000000" w:rsidRDefault="00000000" w:rsidRPr="00000000" w14:paraId="000003CE">
            <w:pPr>
              <w:numPr>
                <w:ilvl w:val="0"/>
                <w:numId w:val="14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asignar o visualizar una mesa.</w:t>
            </w:r>
          </w:p>
          <w:p w:rsidR="00000000" w:rsidDel="00000000" w:rsidP="00000000" w:rsidRDefault="00000000" w:rsidRPr="00000000" w14:paraId="000003CF">
            <w:pPr>
              <w:numPr>
                <w:ilvl w:val="0"/>
                <w:numId w:val="14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procesa la solicitud.</w:t>
            </w:r>
          </w:p>
          <w:p w:rsidR="00000000" w:rsidDel="00000000" w:rsidP="00000000" w:rsidRDefault="00000000" w:rsidRPr="00000000" w14:paraId="000003D0">
            <w:pPr>
              <w:numPr>
                <w:ilvl w:val="0"/>
                <w:numId w:val="14"/>
              </w:numPr>
              <w:spacing w:after="28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 la lista de mesas según la acción realizada.</w:t>
            </w:r>
          </w:p>
          <w:p w:rsidR="00000000" w:rsidDel="00000000" w:rsidP="00000000" w:rsidRDefault="00000000" w:rsidRPr="00000000" w14:paraId="000003D1">
            <w:pPr>
              <w:spacing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4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mesas se muestran actualizadas en el sistema.</w:t>
            </w:r>
          </w:p>
          <w:p w:rsidR="00000000" w:rsidDel="00000000" w:rsidP="00000000" w:rsidRDefault="00000000" w:rsidRPr="00000000" w14:paraId="000003D5">
            <w:pPr>
              <w:spacing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D6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ind w:left="18" w:right="6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pacing w:after="280"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 Mesa no encontrada.</w:t>
            </w:r>
          </w:p>
          <w:p w:rsidR="00000000" w:rsidDel="00000000" w:rsidP="00000000" w:rsidRDefault="00000000" w:rsidRPr="00000000" w14:paraId="000003D9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C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30 veces por día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D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E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F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0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3E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8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A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CU0006.1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D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Asignar Mesa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E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0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1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3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6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9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C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0F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administrador asignar una mesa a un cliente.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2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3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Mesas</w:t>
            </w:r>
          </w:p>
          <w:p w:rsidR="00000000" w:rsidDel="00000000" w:rsidP="00000000" w:rsidRDefault="00000000" w:rsidRPr="00000000" w14:paraId="00000414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6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7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RF0042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8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A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B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E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420">
            <w:pPr>
              <w:numPr>
                <w:ilvl w:val="0"/>
                <w:numId w:val="19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opción de asignar mesa.</w:t>
            </w:r>
          </w:p>
          <w:p w:rsidR="00000000" w:rsidDel="00000000" w:rsidP="00000000" w:rsidRDefault="00000000" w:rsidRPr="00000000" w14:paraId="00000421">
            <w:pPr>
              <w:numPr>
                <w:ilvl w:val="0"/>
                <w:numId w:val="19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la mesa y el cliente.</w:t>
            </w:r>
          </w:p>
          <w:p w:rsidR="00000000" w:rsidDel="00000000" w:rsidP="00000000" w:rsidRDefault="00000000" w:rsidRPr="00000000" w14:paraId="00000422">
            <w:pPr>
              <w:numPr>
                <w:ilvl w:val="0"/>
                <w:numId w:val="19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guarda la asignación en la base de datos.</w:t>
            </w:r>
          </w:p>
          <w:p w:rsidR="00000000" w:rsidDel="00000000" w:rsidP="00000000" w:rsidRDefault="00000000" w:rsidRPr="00000000" w14:paraId="00000423">
            <w:pPr>
              <w:numPr>
                <w:ilvl w:val="0"/>
                <w:numId w:val="19"/>
              </w:numPr>
              <w:spacing w:after="28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confirma la asignación de la mesa.</w:t>
            </w:r>
          </w:p>
          <w:p w:rsidR="00000000" w:rsidDel="00000000" w:rsidP="00000000" w:rsidRDefault="00000000" w:rsidRPr="00000000" w14:paraId="00000424">
            <w:pPr>
              <w:spacing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7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mesa queda asignada al cliente.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428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</w:t>
            </w:r>
          </w:p>
          <w:p w:rsidR="00000000" w:rsidDel="00000000" w:rsidP="00000000" w:rsidRDefault="00000000" w:rsidRPr="00000000" w14:paraId="0000042A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42B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4.1. Error al guardar la asignación. </w:t>
            </w:r>
          </w:p>
          <w:p w:rsidR="00000000" w:rsidDel="00000000" w:rsidP="00000000" w:rsidRDefault="00000000" w:rsidRPr="00000000" w14:paraId="0000042C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 Mesa no disponible.</w:t>
            </w:r>
          </w:p>
          <w:p w:rsidR="00000000" w:rsidDel="00000000" w:rsidP="00000000" w:rsidRDefault="00000000" w:rsidRPr="00000000" w14:paraId="0000042E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1">
            <w:pPr>
              <w:spacing w:before="7" w:lineRule="auto"/>
              <w:ind w:right="1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Ocasional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2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3">
            <w:pPr>
              <w:spacing w:before="5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4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5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4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D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F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CU0006.2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2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Mesa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5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8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B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E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F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1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2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4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administrador visualizar los detalles de una mesa.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5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7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8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Mesas</w:t>
            </w:r>
          </w:p>
          <w:p w:rsidR="00000000" w:rsidDel="00000000" w:rsidP="00000000" w:rsidRDefault="00000000" w:rsidRPr="00000000" w14:paraId="00000469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B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C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D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F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0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3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475">
            <w:pPr>
              <w:numPr>
                <w:ilvl w:val="0"/>
                <w:numId w:val="23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opción de visualizar mesa.</w:t>
            </w:r>
          </w:p>
          <w:p w:rsidR="00000000" w:rsidDel="00000000" w:rsidP="00000000" w:rsidRDefault="00000000" w:rsidRPr="00000000" w14:paraId="00000476">
            <w:pPr>
              <w:numPr>
                <w:ilvl w:val="0"/>
                <w:numId w:val="23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la mesa a visualizar.</w:t>
            </w:r>
          </w:p>
          <w:p w:rsidR="00000000" w:rsidDel="00000000" w:rsidP="00000000" w:rsidRDefault="00000000" w:rsidRPr="00000000" w14:paraId="00000477">
            <w:pPr>
              <w:numPr>
                <w:ilvl w:val="0"/>
                <w:numId w:val="23"/>
              </w:numPr>
              <w:spacing w:after="280"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detalles de la mesa seleccionada.</w:t>
            </w:r>
          </w:p>
          <w:p w:rsidR="00000000" w:rsidDel="00000000" w:rsidP="00000000" w:rsidRDefault="00000000" w:rsidRPr="00000000" w14:paraId="00000478">
            <w:pPr>
              <w:spacing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B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mesa se muestra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47C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</w:t>
            </w:r>
          </w:p>
          <w:p w:rsidR="00000000" w:rsidDel="00000000" w:rsidP="00000000" w:rsidRDefault="00000000" w:rsidRPr="00000000" w14:paraId="0000047E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7F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 Mesa no encontrada.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1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2">
            <w:pPr>
              <w:spacing w:before="7" w:lineRule="auto"/>
              <w:ind w:right="1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4">
            <w:pPr>
              <w:spacing w:before="5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5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6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4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E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0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CU0007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1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3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Monitorias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4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6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9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C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D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AF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Administrador,Coordinador, Usuario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2">
            <w:pPr>
              <w:tabs>
                <w:tab w:val="left" w:leader="none" w:pos="1965"/>
              </w:tabs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3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 los usuarios gestionar y visualizar las monitorias disponibles, y a los coordinadores administrar estas monitorias.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8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9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Monitória, Editar Monitoria, Visualizar Monitoria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B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C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RF0044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D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F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iniciado sesión en el sistema.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0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3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1584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las opciones relacionadas con las monitorias.</w:t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selecciona la opción de gestionar o visualizar monitorias.</w:t>
            </w:r>
          </w:p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una lista de monitorias disponibles o el formulario de gestión de monitorias.</w:t>
            </w:r>
          </w:p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realiza las acciones permitidas según su rol (crear, editar, visualizar).</w:t>
            </w:r>
          </w:p>
          <w:p w:rsidR="00000000" w:rsidDel="00000000" w:rsidP="00000000" w:rsidRDefault="00000000" w:rsidRPr="00000000" w14:paraId="000004C9">
            <w:pPr>
              <w:spacing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monitorias se muestran actualizadas en el sistema según las acciones realizadas.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4CD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</w:t>
            </w:r>
          </w:p>
          <w:p w:rsidR="00000000" w:rsidDel="00000000" w:rsidP="00000000" w:rsidRDefault="00000000" w:rsidRPr="00000000" w14:paraId="000004CF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D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 Error en la base de datos.</w:t>
            </w:r>
          </w:p>
          <w:p w:rsidR="00000000" w:rsidDel="00000000" w:rsidP="00000000" w:rsidRDefault="00000000" w:rsidRPr="00000000" w14:paraId="000004D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 Monitoria no encontrada.</w:t>
            </w:r>
          </w:p>
          <w:p w:rsidR="00000000" w:rsidDel="00000000" w:rsidP="00000000" w:rsidRDefault="00000000" w:rsidRPr="00000000" w14:paraId="000004D3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7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100 veces por día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8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9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A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B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4D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2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4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CU0007.1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5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7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Monitoria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8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A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D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F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0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1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3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6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coordinador crear nuevas monitorias.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C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D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Monitorias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F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0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RF0045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1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3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coordinador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4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7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la opción de crear monitoria.</w:t>
            </w:r>
          </w:p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coordinador ingresa los detalles de la nueva monitoria.</w:t>
            </w:r>
          </w:p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guarda la nueva monitoria en la base de datos.</w:t>
            </w:r>
          </w:p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confirma la creación de la monitoria.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E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F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nueva monitoria se muestra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520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</w:t>
            </w:r>
          </w:p>
          <w:p w:rsidR="00000000" w:rsidDel="00000000" w:rsidP="00000000" w:rsidRDefault="00000000" w:rsidRPr="00000000" w14:paraId="00000522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23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Error al guardar la monitoria.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5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6">
            <w:pPr>
              <w:spacing w:before="7" w:lineRule="auto"/>
              <w:ind w:right="1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Ocasional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8">
            <w:pPr>
              <w:spacing w:before="5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9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A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5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2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4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CU0007.2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5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7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Monitoria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8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A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D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0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1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3">
            <w:pPr>
              <w:spacing w:before="5" w:lineRule="auto"/>
              <w:ind w:right="4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6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al coordinador editar las monitorias existentes.</w:t>
            </w:r>
          </w:p>
          <w:p w:rsidR="00000000" w:rsidDel="00000000" w:rsidP="00000000" w:rsidRDefault="00000000" w:rsidRPr="00000000" w14:paraId="0000055A">
            <w:pPr>
              <w:spacing w:before="7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D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5E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Monitorias</w:t>
            </w:r>
          </w:p>
          <w:p w:rsidR="00000000" w:rsidDel="00000000" w:rsidP="00000000" w:rsidRDefault="00000000" w:rsidRPr="00000000" w14:paraId="0000055F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1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2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RF0046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5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coordinador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6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9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la opción de editar monitoria.</w:t>
            </w:r>
          </w:p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coordinador selecciona la monitoria a editar.</w:t>
            </w:r>
          </w:p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coordinador modifica los detalles de la monitoria.</w:t>
            </w:r>
          </w:p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guarda los cambios en la base de datos.</w:t>
            </w:r>
          </w:p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confirma la actualización de la monitoria.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1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2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monitoria actualizada se muestra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573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</w:t>
            </w:r>
          </w:p>
          <w:p w:rsidR="00000000" w:rsidDel="00000000" w:rsidP="00000000" w:rsidRDefault="00000000" w:rsidRPr="00000000" w14:paraId="00000575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576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4.1. Error al guardar los cambios.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8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9">
            <w:pPr>
              <w:spacing w:before="7" w:lineRule="auto"/>
              <w:ind w:right="1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Ocasional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B">
            <w:pPr>
              <w:spacing w:before="5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C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D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5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8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A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CU0007.3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D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Monitoria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E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0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1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3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6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9">
            <w:pPr>
              <w:spacing w:before="5" w:lineRule="auto"/>
              <w:ind w:right="4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C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AF">
            <w:pPr>
              <w:spacing w:before="7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 los usuarios visualizar las monitorias disponibles.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1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2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3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Monitorias</w:t>
            </w:r>
          </w:p>
          <w:p w:rsidR="00000000" w:rsidDel="00000000" w:rsidP="00000000" w:rsidRDefault="00000000" w:rsidRPr="00000000" w14:paraId="000005B4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6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7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RF0047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8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A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B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E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la opción de visualizar monitorias.</w:t>
            </w:r>
          </w:p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selecciona la monitoria a visualizar.</w:t>
            </w:r>
          </w:p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los detalles de la monitoria seleccionada.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4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5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monitoria se muestra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5C6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</w:t>
            </w:r>
          </w:p>
          <w:p w:rsidR="00000000" w:rsidDel="00000000" w:rsidP="00000000" w:rsidRDefault="00000000" w:rsidRPr="00000000" w14:paraId="000005C8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5C9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 Monitoria no encontrada.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C">
            <w:pPr>
              <w:spacing w:before="7" w:lineRule="auto"/>
              <w:ind w:right="1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D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E">
            <w:pPr>
              <w:spacing w:before="5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F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0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5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EB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ED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CU0008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E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0">
            <w:pPr>
              <w:spacing w:before="7" w:lineRule="auto"/>
              <w:ind w:right="3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NIS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1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3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6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9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C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Administrador,Coordinador, Usuario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F">
            <w:pPr>
              <w:tabs>
                <w:tab w:val="left" w:leader="none" w:pos="1965"/>
              </w:tabs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 los usuarios registrar un Número de Identificación de Servicio (NIS) en el sistema.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5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6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Menú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8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9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RF0048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C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iniciado sesión en el sistema.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0D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0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1584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el formulario para registrar un NIS.</w:t>
            </w:r>
          </w:p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ingresa el NIS en el formulario.</w:t>
            </w:r>
          </w:p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el NIS ingresado.</w:t>
            </w:r>
          </w:p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guarda el NIS en la base de datos.</w:t>
            </w:r>
          </w:p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confirma el registro del NIS.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8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NIS queda registrado y disponible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61A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</w:t>
            </w:r>
          </w:p>
          <w:p w:rsidR="00000000" w:rsidDel="00000000" w:rsidP="00000000" w:rsidRDefault="00000000" w:rsidRPr="00000000" w14:paraId="0000061C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61D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 Error en la validación del NIS.</w:t>
            </w:r>
          </w:p>
          <w:p w:rsidR="00000000" w:rsidDel="00000000" w:rsidP="00000000" w:rsidRDefault="00000000" w:rsidRPr="00000000" w14:paraId="0000061E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 NIS ya registrado.</w:t>
            </w:r>
          </w:p>
          <w:p w:rsidR="00000000" w:rsidDel="00000000" w:rsidP="00000000" w:rsidRDefault="00000000" w:rsidRPr="00000000" w14:paraId="00000620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 Error al guardar el NIS en la base de datos.</w:t>
            </w:r>
          </w:p>
          <w:p w:rsidR="00000000" w:rsidDel="00000000" w:rsidP="00000000" w:rsidRDefault="00000000" w:rsidRPr="00000000" w14:paraId="00000622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5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50 veces por día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7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8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9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6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1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3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CU0009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6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Menú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9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C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F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2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3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5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 los usuarios visualizar el menú disponible en el sistema.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9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B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C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NIS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E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5F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RF0049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2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3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6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el menú disponible.</w:t>
            </w:r>
          </w:p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selecciona una categoría o usa el buscador.</w:t>
            </w:r>
          </w:p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filtra los resultados según la selección o búsqueda.</w:t>
            </w:r>
          </w:p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visualiza los productos del menú.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D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6E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ver los productos disponibles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66F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</w:t>
            </w:r>
          </w:p>
          <w:p w:rsidR="00000000" w:rsidDel="00000000" w:rsidP="00000000" w:rsidRDefault="00000000" w:rsidRPr="00000000" w14:paraId="00000671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672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4.1. Error en la base de datos.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7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75">
            <w:pPr>
              <w:spacing w:before="7" w:lineRule="auto"/>
              <w:ind w:right="1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100 veces por dia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7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77">
            <w:pPr>
              <w:spacing w:before="5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78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79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6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91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93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CU0009.1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9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96">
            <w:pPr>
              <w:spacing w:before="7" w:lineRule="auto"/>
              <w:ind w:right="3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9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99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9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9C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9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9F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2">
            <w:pPr>
              <w:spacing w:before="5" w:lineRule="auto"/>
              <w:ind w:right="4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3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5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8">
            <w:pPr>
              <w:spacing w:before="7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 los usuarios buscar productos específicos dentro del menú.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9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A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B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C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NIS, Visualizar Menu</w:t>
            </w:r>
          </w:p>
          <w:p w:rsidR="00000000" w:rsidDel="00000000" w:rsidP="00000000" w:rsidRDefault="00000000" w:rsidRPr="00000000" w14:paraId="000006AD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AF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0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RF0050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1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3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4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7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una barra de búsqueda.</w:t>
            </w:r>
          </w:p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ingresa el nombre o características del producto.</w:t>
            </w:r>
          </w:p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procesa la búsqueda y muestra los productos correspondientes.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D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BE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productos encontrados se muestran en 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6BF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0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</w:t>
            </w:r>
          </w:p>
          <w:p w:rsidR="00000000" w:rsidDel="00000000" w:rsidP="00000000" w:rsidRDefault="00000000" w:rsidRPr="00000000" w14:paraId="000006C1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6C2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Sin productos encontrados.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C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C5">
            <w:pPr>
              <w:spacing w:before="7" w:lineRule="auto"/>
              <w:ind w:right="1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150 veces por dia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C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C7">
            <w:pPr>
              <w:spacing w:before="5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C8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C9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6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E4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E6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CU0009.2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E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E9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E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EC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Dayana Rojas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E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EF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F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F2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F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F5">
            <w:pPr>
              <w:spacing w:before="5" w:lineRule="auto"/>
              <w:ind w:right="4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F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F8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F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FB">
            <w:pPr>
              <w:spacing w:before="7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 los usuarios filtrar productos en el menú según diferentes criterios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F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D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FE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FF">
            <w:pPr>
              <w:spacing w:after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NIS, Visualizar Menu</w:t>
            </w:r>
          </w:p>
          <w:p w:rsidR="00000000" w:rsidDel="00000000" w:rsidP="00000000" w:rsidRDefault="00000000" w:rsidRPr="00000000" w14:paraId="00000700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02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03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RF0051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04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06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07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A">
      <w:pPr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490.0" w:type="dxa"/>
        <w:jc w:val="left"/>
        <w:tblInd w:w="431.0" w:type="dxa"/>
        <w:tblLayout w:type="fixed"/>
        <w:tblLook w:val="0000"/>
      </w:tblPr>
      <w:tblGrid>
        <w:gridCol w:w="2505"/>
        <w:gridCol w:w="5985"/>
        <w:tblGridChange w:id="0">
          <w:tblGrid>
            <w:gridCol w:w="250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las opciones de filtrado (por categoría, precio, popularidad, etc.).</w:t>
            </w:r>
          </w:p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selecciona los criterios de filtrado.</w:t>
            </w:r>
          </w:p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procesa los filtros y muestra los productos correspondientes.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1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productos filtrados se muestran en el sistema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712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3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</w:t>
            </w:r>
          </w:p>
          <w:p w:rsidR="00000000" w:rsidDel="00000000" w:rsidP="00000000" w:rsidRDefault="00000000" w:rsidRPr="00000000" w14:paraId="00000714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715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Sin productos encontrados.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8">
            <w:pPr>
              <w:spacing w:before="7" w:lineRule="auto"/>
              <w:ind w:right="1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100 veces por dia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9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A">
            <w:pPr>
              <w:spacing w:before="5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B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71C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7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20" w:left="1600" w:right="1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Ttulo1">
    <w:name w:val="heading 1"/>
    <w:basedOn w:val="Normal"/>
    <w:next w:val="Normal"/>
    <w:link w:val="Ttulo1C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ar" w:customStyle="1">
    <w:name w:val="Título 1 Car"/>
    <w:basedOn w:val="Fuentedeprrafopredeter"/>
    <w:link w:val="Ttulo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Ttulo6Car" w:customStyle="1">
    <w:name w:val="Título 6 Car"/>
    <w:basedOn w:val="Fuentedeprrafopredeter"/>
    <w:link w:val="Ttulo6"/>
    <w:rsid w:val="001B3490"/>
    <w:rPr>
      <w:b w:val="1"/>
      <w:bCs w:val="1"/>
      <w:sz w:val="22"/>
      <w:szCs w:val="22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 w:val="1"/>
    <w:rsid w:val="00F82F36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82F36"/>
    <w:pPr>
      <w:spacing w:after="100" w:afterAutospacing="1" w:before="100" w:beforeAutospacing="1"/>
    </w:pPr>
    <w:rPr>
      <w:sz w:val="24"/>
      <w:szCs w:val="24"/>
      <w:lang w:val="es-CO"/>
    </w:rPr>
  </w:style>
  <w:style w:type="table" w:styleId="TableNormal1" w:customStyle="1">
    <w:name w:val="Table Normal1"/>
    <w:rsid w:val="00B11FFE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rsid w:val="00B11FFE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rsid w:val="00B11FFE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HqejgUd3+2QsiE8jCbNb4gRmUw==">CgMxLjAyCWguMzBqMHpsbDIIaC5namRneHM4AHIhMUYxc3N3dTg2Q09xY2w3Nkw5RjNyTVc0M0xJMEMwUXNK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2024-06-25T00:59:00Z</dcterms:created>
  <dc:creator>paola tatiana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0x01010032C1CC36CB7BF740A48B46E45F928AB9</vt:lpwstr>
  </property>
</Properties>
</file>